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3D7D" w14:textId="2D80A042" w:rsidR="006259E4" w:rsidRDefault="000C6B08" w:rsidP="006259E4">
      <w:pPr>
        <w:pStyle w:val="Ttulo1"/>
        <w:rPr>
          <w:sz w:val="36"/>
        </w:rPr>
      </w:pPr>
      <w:r>
        <w:rPr>
          <w:sz w:val="36"/>
        </w:rPr>
        <w:t>¿Qué significa NBA?</w:t>
      </w:r>
    </w:p>
    <w:p w14:paraId="4114BA4C" w14:textId="77777777" w:rsidR="00F66C07" w:rsidRPr="00F66C07" w:rsidRDefault="00F66C07" w:rsidP="00F66C07">
      <w:pPr>
        <w:rPr>
          <w:sz w:val="2"/>
          <w:szCs w:val="2"/>
        </w:rPr>
      </w:pPr>
    </w:p>
    <w:p w14:paraId="08AA70B1" w14:textId="10EB5832" w:rsidR="006259E4" w:rsidRPr="000C6B08" w:rsidRDefault="000C6B08" w:rsidP="006259E4">
      <w:pPr>
        <w:rPr>
          <w:sz w:val="24"/>
          <w:lang w:val="es-ES"/>
        </w:rPr>
      </w:pPr>
      <w:r w:rsidRPr="000C6B08">
        <w:rPr>
          <w:sz w:val="24"/>
          <w:lang w:val="es-ES"/>
        </w:rPr>
        <w:t>La NBA es la N</w:t>
      </w:r>
      <w:r>
        <w:rPr>
          <w:sz w:val="24"/>
          <w:lang w:val="es-ES"/>
        </w:rPr>
        <w:t>ational Basketball Association, la principal liga de baloncesto profesional de América del Norte.</w:t>
      </w:r>
    </w:p>
    <w:p w14:paraId="7EF4B6DB" w14:textId="79516C14" w:rsidR="006259E4" w:rsidRPr="000C6B08" w:rsidRDefault="000C6B08" w:rsidP="006259E4">
      <w:pPr>
        <w:pStyle w:val="Ttulo1"/>
        <w:rPr>
          <w:sz w:val="36"/>
          <w:lang w:val="es-ES"/>
        </w:rPr>
      </w:pPr>
      <w:r w:rsidRPr="000C6B08">
        <w:rPr>
          <w:sz w:val="36"/>
          <w:lang w:val="es-ES"/>
        </w:rPr>
        <w:t>¿Cuántos equipos hay en la NBA</w:t>
      </w:r>
      <w:r w:rsidR="000B0D88" w:rsidRPr="000C6B08">
        <w:rPr>
          <w:sz w:val="36"/>
          <w:lang w:val="es-ES"/>
        </w:rPr>
        <w:t>?</w:t>
      </w:r>
    </w:p>
    <w:p w14:paraId="36957757" w14:textId="77777777" w:rsidR="00F66C07" w:rsidRPr="000C6B08" w:rsidRDefault="00F66C07" w:rsidP="00F66C07">
      <w:pPr>
        <w:rPr>
          <w:sz w:val="2"/>
          <w:szCs w:val="2"/>
          <w:lang w:val="es-ES"/>
        </w:rPr>
      </w:pPr>
    </w:p>
    <w:p w14:paraId="0A4277BA" w14:textId="243C66D1" w:rsidR="006259E4" w:rsidRPr="000C6B08" w:rsidRDefault="000C6B08" w:rsidP="006259E4">
      <w:pPr>
        <w:rPr>
          <w:sz w:val="24"/>
          <w:lang w:val="es-ES"/>
        </w:rPr>
      </w:pPr>
      <w:r w:rsidRPr="000C6B08">
        <w:rPr>
          <w:sz w:val="24"/>
          <w:lang w:val="es-ES"/>
        </w:rPr>
        <w:t>Actualmente, hay 30 equipos en l</w:t>
      </w:r>
      <w:r>
        <w:rPr>
          <w:sz w:val="24"/>
          <w:lang w:val="es-ES"/>
        </w:rPr>
        <w:t>a NBA.</w:t>
      </w:r>
    </w:p>
    <w:p w14:paraId="692F6271" w14:textId="6AF516CD" w:rsidR="006259E4" w:rsidRPr="000C6B08" w:rsidRDefault="000C6B08" w:rsidP="006259E4">
      <w:pPr>
        <w:pStyle w:val="Ttulo1"/>
        <w:rPr>
          <w:sz w:val="36"/>
          <w:lang w:val="es-ES"/>
        </w:rPr>
      </w:pPr>
      <w:r w:rsidRPr="000C6B08">
        <w:rPr>
          <w:sz w:val="36"/>
          <w:lang w:val="es-ES"/>
        </w:rPr>
        <w:t>¿Cuándo se fundó la NBA</w:t>
      </w:r>
      <w:r w:rsidR="00F66C07" w:rsidRPr="000C6B08">
        <w:rPr>
          <w:sz w:val="36"/>
          <w:lang w:val="es-ES"/>
        </w:rPr>
        <w:t>?</w:t>
      </w:r>
    </w:p>
    <w:p w14:paraId="486FACF5" w14:textId="77777777" w:rsidR="00F66C07" w:rsidRPr="000C6B08" w:rsidRDefault="00F66C07" w:rsidP="00F66C07">
      <w:pPr>
        <w:rPr>
          <w:sz w:val="2"/>
          <w:szCs w:val="2"/>
          <w:lang w:val="es-ES"/>
        </w:rPr>
      </w:pPr>
    </w:p>
    <w:p w14:paraId="55E281C3" w14:textId="688C57B5" w:rsidR="006259E4" w:rsidRPr="000C6B08" w:rsidRDefault="000C6B08" w:rsidP="006259E4">
      <w:pPr>
        <w:rPr>
          <w:sz w:val="24"/>
          <w:lang w:val="es-ES"/>
        </w:rPr>
      </w:pPr>
      <w:r w:rsidRPr="000C6B08">
        <w:rPr>
          <w:sz w:val="24"/>
          <w:lang w:val="es-ES"/>
        </w:rPr>
        <w:t>La NBA se fundó e</w:t>
      </w:r>
      <w:r>
        <w:rPr>
          <w:sz w:val="24"/>
          <w:lang w:val="es-ES"/>
        </w:rPr>
        <w:t>l 6 de junio de 1946 como la Basketball Association of America (BAA). Se cambió el nombre a NBA en 1949 después de fusionarse con la National Basketball League (NBL).</w:t>
      </w:r>
    </w:p>
    <w:p w14:paraId="232F09D8" w14:textId="5F61101A" w:rsidR="006259E4" w:rsidRPr="000C6B08" w:rsidRDefault="000C6B08" w:rsidP="006259E4">
      <w:pPr>
        <w:pStyle w:val="Ttulo1"/>
        <w:rPr>
          <w:sz w:val="36"/>
          <w:lang w:val="es-ES"/>
        </w:rPr>
      </w:pPr>
      <w:r w:rsidRPr="000C6B08">
        <w:rPr>
          <w:sz w:val="36"/>
          <w:lang w:val="es-ES"/>
        </w:rPr>
        <w:t>¿Cuál es el equipo más exitoso en la historia de la NBA</w:t>
      </w:r>
      <w:r w:rsidR="00F66C07" w:rsidRPr="000C6B08">
        <w:rPr>
          <w:sz w:val="36"/>
          <w:lang w:val="es-ES"/>
        </w:rPr>
        <w:t>?</w:t>
      </w:r>
    </w:p>
    <w:p w14:paraId="7C893407" w14:textId="77777777" w:rsidR="00F66C07" w:rsidRPr="000C6B08" w:rsidRDefault="00F66C07" w:rsidP="00F66C07">
      <w:pPr>
        <w:rPr>
          <w:sz w:val="2"/>
          <w:szCs w:val="2"/>
          <w:lang w:val="es-ES"/>
        </w:rPr>
      </w:pPr>
    </w:p>
    <w:p w14:paraId="12A60D55" w14:textId="766A44ED" w:rsidR="000C6B08" w:rsidRPr="000C6B08" w:rsidRDefault="000C6B08" w:rsidP="006259E4">
      <w:pPr>
        <w:rPr>
          <w:sz w:val="24"/>
          <w:lang w:val="es-ES"/>
        </w:rPr>
      </w:pPr>
      <w:r w:rsidRPr="000C6B08">
        <w:rPr>
          <w:sz w:val="24"/>
          <w:lang w:val="es-ES"/>
        </w:rPr>
        <w:t>El equipo más exitoso e</w:t>
      </w:r>
      <w:r>
        <w:rPr>
          <w:sz w:val="24"/>
          <w:lang w:val="es-ES"/>
        </w:rPr>
        <w:t>n la historia de la NBA, en términos de campeonatos ganados, es los Boston Celtics, con 17 títulos.</w:t>
      </w:r>
    </w:p>
    <w:p w14:paraId="024CFC11" w14:textId="062B4C7C" w:rsidR="0030084A" w:rsidRPr="000C6B08" w:rsidRDefault="000C6B08" w:rsidP="0030084A">
      <w:pPr>
        <w:pStyle w:val="Ttulo1"/>
        <w:rPr>
          <w:sz w:val="36"/>
          <w:lang w:val="es-ES"/>
        </w:rPr>
      </w:pPr>
      <w:r w:rsidRPr="000C6B08">
        <w:rPr>
          <w:sz w:val="36"/>
          <w:lang w:val="es-ES"/>
        </w:rPr>
        <w:t>¿Quién es el máximo anotador de todos los tiempos en la NBA</w:t>
      </w:r>
      <w:r w:rsidR="00F66C07" w:rsidRPr="000C6B08">
        <w:rPr>
          <w:sz w:val="36"/>
          <w:lang w:val="es-ES"/>
        </w:rPr>
        <w:t>?</w:t>
      </w:r>
    </w:p>
    <w:p w14:paraId="6188FF65" w14:textId="77777777" w:rsidR="00F66C07" w:rsidRPr="000C6B08" w:rsidRDefault="00F66C07" w:rsidP="00F66C07">
      <w:pPr>
        <w:rPr>
          <w:sz w:val="2"/>
          <w:szCs w:val="2"/>
          <w:lang w:val="es-ES"/>
        </w:rPr>
      </w:pPr>
    </w:p>
    <w:p w14:paraId="23F2F178" w14:textId="60B0F354" w:rsidR="0030084A" w:rsidRPr="000C6B08" w:rsidRDefault="000C6B08" w:rsidP="006259E4">
      <w:pPr>
        <w:rPr>
          <w:sz w:val="24"/>
          <w:lang w:val="es-ES"/>
        </w:rPr>
      </w:pPr>
      <w:r w:rsidRPr="000C6B08">
        <w:rPr>
          <w:sz w:val="24"/>
          <w:lang w:val="es-ES"/>
        </w:rPr>
        <w:t>El máximo anotador de t</w:t>
      </w:r>
      <w:r>
        <w:rPr>
          <w:sz w:val="24"/>
          <w:lang w:val="es-ES"/>
        </w:rPr>
        <w:t>odos los tiempos en la NBA es Kareem Abdul-Jabbar, con 38,387 puntos anotados durante su carrera.</w:t>
      </w:r>
    </w:p>
    <w:p w14:paraId="4FF38617" w14:textId="4127AFB1" w:rsidR="006259E4" w:rsidRPr="000C6B08" w:rsidRDefault="000C6B08" w:rsidP="006259E4">
      <w:pPr>
        <w:pStyle w:val="Ttulo1"/>
        <w:rPr>
          <w:sz w:val="36"/>
          <w:lang w:val="es-ES"/>
        </w:rPr>
      </w:pPr>
      <w:r w:rsidRPr="000C6B08">
        <w:rPr>
          <w:sz w:val="36"/>
          <w:lang w:val="es-ES"/>
        </w:rPr>
        <w:t>¿Cuántos cuartos tiene un partido de la NBA</w:t>
      </w:r>
      <w:r w:rsidR="00F66C07" w:rsidRPr="000C6B08">
        <w:rPr>
          <w:sz w:val="36"/>
          <w:lang w:val="es-ES"/>
        </w:rPr>
        <w:t>?</w:t>
      </w:r>
    </w:p>
    <w:p w14:paraId="174A41C7" w14:textId="77777777" w:rsidR="00F66C07" w:rsidRPr="000C6B08" w:rsidRDefault="00F66C07" w:rsidP="00F66C07">
      <w:pPr>
        <w:rPr>
          <w:sz w:val="2"/>
          <w:szCs w:val="2"/>
          <w:lang w:val="es-ES"/>
        </w:rPr>
      </w:pPr>
    </w:p>
    <w:p w14:paraId="675F6A1B" w14:textId="1C996809" w:rsidR="000B0D88" w:rsidRPr="000C6B08" w:rsidRDefault="000C6B08" w:rsidP="006259E4">
      <w:pPr>
        <w:rPr>
          <w:sz w:val="24"/>
          <w:lang w:val="es-ES"/>
        </w:rPr>
      </w:pPr>
      <w:r w:rsidRPr="000C6B08">
        <w:rPr>
          <w:sz w:val="24"/>
          <w:lang w:val="es-ES"/>
        </w:rPr>
        <w:t>Un partido de la N</w:t>
      </w:r>
      <w:r>
        <w:rPr>
          <w:sz w:val="24"/>
          <w:lang w:val="es-ES"/>
        </w:rPr>
        <w:t xml:space="preserve">BA consta de cuatro cuartos, cada uno con una duración de 12 minutos. </w:t>
      </w:r>
    </w:p>
    <w:p w14:paraId="7458CFF1" w14:textId="30E8A779" w:rsidR="000B0D88" w:rsidRPr="000C6B08" w:rsidRDefault="000C6B08" w:rsidP="000B0D88">
      <w:pPr>
        <w:pStyle w:val="Ttulo1"/>
        <w:rPr>
          <w:sz w:val="36"/>
          <w:lang w:val="es-ES"/>
        </w:rPr>
      </w:pPr>
      <w:r w:rsidRPr="000C6B08">
        <w:rPr>
          <w:sz w:val="36"/>
          <w:lang w:val="es-ES"/>
        </w:rPr>
        <w:t>¿Cuál es el equipo con más campeonatos consecutives en la NBA?</w:t>
      </w:r>
    </w:p>
    <w:p w14:paraId="0E2E51A8" w14:textId="77777777" w:rsidR="000B0D88" w:rsidRPr="000C6B08" w:rsidRDefault="000B0D88" w:rsidP="000B0D88">
      <w:pPr>
        <w:rPr>
          <w:sz w:val="2"/>
          <w:szCs w:val="2"/>
          <w:lang w:val="es-ES"/>
        </w:rPr>
      </w:pPr>
    </w:p>
    <w:p w14:paraId="436272CC" w14:textId="5C9F67E7" w:rsidR="000B0D88" w:rsidRPr="000C6B08" w:rsidRDefault="000C6B08" w:rsidP="006259E4">
      <w:pPr>
        <w:rPr>
          <w:sz w:val="24"/>
          <w:lang w:val="es-ES"/>
        </w:rPr>
      </w:pPr>
      <w:r w:rsidRPr="000C6B08">
        <w:rPr>
          <w:sz w:val="24"/>
          <w:lang w:val="es-ES"/>
        </w:rPr>
        <w:t>Los Boston Celtics tienen e</w:t>
      </w:r>
      <w:r>
        <w:rPr>
          <w:sz w:val="24"/>
          <w:lang w:val="es-ES"/>
        </w:rPr>
        <w:t>l récord de más campeonatos consecutivos, ganando ocho títulos seguidos desde 1959 hasta 1966.</w:t>
      </w:r>
    </w:p>
    <w:p w14:paraId="0F69FB75" w14:textId="658EE8B9" w:rsidR="00A73AB5" w:rsidRPr="000C6B08" w:rsidRDefault="000C6B08" w:rsidP="00A73AB5">
      <w:pPr>
        <w:pStyle w:val="Ttulo1"/>
        <w:rPr>
          <w:sz w:val="36"/>
          <w:lang w:val="es-ES"/>
        </w:rPr>
      </w:pPr>
      <w:r w:rsidRPr="000C6B08">
        <w:rPr>
          <w:sz w:val="36"/>
          <w:lang w:val="es-ES"/>
        </w:rPr>
        <w:t>¿Quién es el jugador con más MVP en la historia de la NBA?</w:t>
      </w:r>
    </w:p>
    <w:p w14:paraId="6459C917" w14:textId="77777777" w:rsidR="00F66C07" w:rsidRPr="000C6B08" w:rsidRDefault="00F66C07" w:rsidP="00F66C07">
      <w:pPr>
        <w:rPr>
          <w:sz w:val="2"/>
          <w:szCs w:val="2"/>
          <w:lang w:val="es-ES"/>
        </w:rPr>
      </w:pPr>
    </w:p>
    <w:p w14:paraId="3612FA09" w14:textId="2EF055C6" w:rsidR="00A73AB5" w:rsidRDefault="000C6B08" w:rsidP="00053E95">
      <w:pPr>
        <w:rPr>
          <w:sz w:val="24"/>
          <w:lang w:val="es-ES"/>
        </w:rPr>
      </w:pPr>
      <w:r w:rsidRPr="000C6B08">
        <w:rPr>
          <w:sz w:val="24"/>
          <w:lang w:val="es-ES"/>
        </w:rPr>
        <w:t>Kareem Abdul-Jabbar y Michael Jor</w:t>
      </w:r>
      <w:r>
        <w:rPr>
          <w:sz w:val="24"/>
          <w:lang w:val="es-ES"/>
        </w:rPr>
        <w:t>dan comparten el récord de más MVP de la NBA, cada uno con 6 premios.</w:t>
      </w:r>
    </w:p>
    <w:p w14:paraId="520B0EAB" w14:textId="0E21A46D" w:rsidR="000C6B08" w:rsidRPr="000C6B08" w:rsidRDefault="000C6B08" w:rsidP="000C6B08">
      <w:pPr>
        <w:pStyle w:val="Ttulo1"/>
        <w:rPr>
          <w:sz w:val="36"/>
          <w:lang w:val="es-ES"/>
        </w:rPr>
      </w:pPr>
      <w:r w:rsidRPr="000C6B08">
        <w:rPr>
          <w:sz w:val="36"/>
          <w:lang w:val="es-ES"/>
        </w:rPr>
        <w:t>¿</w:t>
      </w:r>
      <w:r>
        <w:rPr>
          <w:sz w:val="36"/>
          <w:lang w:val="es-ES"/>
        </w:rPr>
        <w:t>Cuál es el récord de puntos anotados en un solo juego de la NBA por un jugador?</w:t>
      </w:r>
    </w:p>
    <w:p w14:paraId="7CFC8EAD" w14:textId="1E01B81F" w:rsidR="000C6B08" w:rsidRDefault="000C6B08" w:rsidP="00053E95">
      <w:pPr>
        <w:rPr>
          <w:sz w:val="24"/>
          <w:lang w:val="es-ES"/>
        </w:rPr>
      </w:pPr>
      <w:r>
        <w:rPr>
          <w:sz w:val="24"/>
          <w:lang w:val="es-ES"/>
        </w:rPr>
        <w:t>Wilt Chamberlain tiene el récord de más puntos anotados en un solo juego de la NBA, con 100 puntos en un juego disputado el 2 de marzo de 1962.</w:t>
      </w:r>
    </w:p>
    <w:p w14:paraId="13BD4E3B" w14:textId="56802A51" w:rsidR="000C6B08" w:rsidRPr="000C6B08" w:rsidRDefault="000C6B08" w:rsidP="000C6B08">
      <w:pPr>
        <w:pStyle w:val="Ttulo1"/>
        <w:rPr>
          <w:sz w:val="36"/>
          <w:lang w:val="es-ES"/>
        </w:rPr>
      </w:pPr>
      <w:r w:rsidRPr="000C6B08">
        <w:rPr>
          <w:sz w:val="36"/>
          <w:lang w:val="es-ES"/>
        </w:rPr>
        <w:lastRenderedPageBreak/>
        <w:t>¿</w:t>
      </w:r>
      <w:r>
        <w:rPr>
          <w:sz w:val="36"/>
          <w:lang w:val="es-ES"/>
        </w:rPr>
        <w:t>Quién es considerado el mejor jugador de todos los tiempos en la NBA?</w:t>
      </w:r>
    </w:p>
    <w:p w14:paraId="61C31303" w14:textId="4AF8264E" w:rsidR="000C6B08" w:rsidRDefault="000C6B08" w:rsidP="00053E95">
      <w:pPr>
        <w:rPr>
          <w:sz w:val="24"/>
          <w:lang w:val="es-ES"/>
        </w:rPr>
      </w:pPr>
      <w:r>
        <w:rPr>
          <w:sz w:val="24"/>
          <w:lang w:val="es-ES"/>
        </w:rPr>
        <w:t>La discusión sobre quién es el mejor jugador de todos los tiempos en la NBA es subjetiva, pero jugadores como Michael Jordan, LeBron James y Kareem Abdul-Jabbar suelen ser mencionados en la conversación.</w:t>
      </w:r>
    </w:p>
    <w:p w14:paraId="62A637A4" w14:textId="243E57EF" w:rsidR="000C6B08" w:rsidRPr="000C6B08" w:rsidRDefault="000C6B08" w:rsidP="000C6B08">
      <w:pPr>
        <w:pStyle w:val="Ttulo1"/>
        <w:rPr>
          <w:sz w:val="36"/>
          <w:lang w:val="es-ES"/>
        </w:rPr>
      </w:pPr>
      <w:r>
        <w:rPr>
          <w:sz w:val="36"/>
          <w:lang w:val="es-ES"/>
        </w:rPr>
        <w:t>Buenos días.</w:t>
      </w:r>
    </w:p>
    <w:p w14:paraId="037961B6" w14:textId="44BC2C3D" w:rsidR="000C6B08" w:rsidRDefault="000C6B08" w:rsidP="00053E95">
      <w:pPr>
        <w:rPr>
          <w:sz w:val="24"/>
          <w:lang w:val="es-ES"/>
        </w:rPr>
      </w:pPr>
      <w:r>
        <w:rPr>
          <w:sz w:val="24"/>
          <w:lang w:val="es-ES"/>
        </w:rPr>
        <w:t>Buenos días. ¿En qué puedo ayudarte hoy?</w:t>
      </w:r>
    </w:p>
    <w:p w14:paraId="77BFF877" w14:textId="4733BAE3" w:rsidR="000C6B08" w:rsidRPr="000C6B08" w:rsidRDefault="000C6B08" w:rsidP="000C6B08">
      <w:pPr>
        <w:pStyle w:val="Ttulo1"/>
        <w:rPr>
          <w:sz w:val="36"/>
          <w:lang w:val="es-ES"/>
        </w:rPr>
      </w:pPr>
      <w:r>
        <w:rPr>
          <w:sz w:val="36"/>
          <w:lang w:val="es-ES"/>
        </w:rPr>
        <w:t>Buen</w:t>
      </w:r>
      <w:r>
        <w:rPr>
          <w:sz w:val="36"/>
          <w:lang w:val="es-ES"/>
        </w:rPr>
        <w:t>a</w:t>
      </w:r>
      <w:r>
        <w:rPr>
          <w:sz w:val="36"/>
          <w:lang w:val="es-ES"/>
        </w:rPr>
        <w:t xml:space="preserve">s </w:t>
      </w:r>
      <w:r>
        <w:rPr>
          <w:sz w:val="36"/>
          <w:lang w:val="es-ES"/>
        </w:rPr>
        <w:t>tardes</w:t>
      </w:r>
      <w:r>
        <w:rPr>
          <w:sz w:val="36"/>
          <w:lang w:val="es-ES"/>
        </w:rPr>
        <w:t>.</w:t>
      </w:r>
    </w:p>
    <w:p w14:paraId="217DF22A" w14:textId="4B7E4EFA" w:rsidR="000C6B08" w:rsidRDefault="000C6B08" w:rsidP="00053E95">
      <w:pPr>
        <w:rPr>
          <w:sz w:val="24"/>
          <w:lang w:val="es-ES"/>
        </w:rPr>
      </w:pPr>
      <w:r>
        <w:rPr>
          <w:sz w:val="24"/>
          <w:lang w:val="es-ES"/>
        </w:rPr>
        <w:t>Buen</w:t>
      </w:r>
      <w:r>
        <w:rPr>
          <w:sz w:val="24"/>
          <w:lang w:val="es-ES"/>
        </w:rPr>
        <w:t>a</w:t>
      </w:r>
      <w:r>
        <w:rPr>
          <w:sz w:val="24"/>
          <w:lang w:val="es-ES"/>
        </w:rPr>
        <w:t xml:space="preserve">s </w:t>
      </w:r>
      <w:r>
        <w:rPr>
          <w:sz w:val="24"/>
          <w:lang w:val="es-ES"/>
        </w:rPr>
        <w:t>tardes</w:t>
      </w:r>
      <w:r>
        <w:rPr>
          <w:sz w:val="24"/>
          <w:lang w:val="es-ES"/>
        </w:rPr>
        <w:t>. ¿En qué puedo ayudarte hoy?</w:t>
      </w:r>
    </w:p>
    <w:p w14:paraId="73DAA0E9" w14:textId="53B4319E" w:rsidR="000C6B08" w:rsidRPr="000C6B08" w:rsidRDefault="000C6B08" w:rsidP="000C6B08">
      <w:pPr>
        <w:pStyle w:val="Ttulo1"/>
        <w:rPr>
          <w:sz w:val="36"/>
          <w:lang w:val="es-ES"/>
        </w:rPr>
      </w:pPr>
      <w:r>
        <w:rPr>
          <w:sz w:val="36"/>
          <w:lang w:val="es-ES"/>
        </w:rPr>
        <w:t>Buen</w:t>
      </w:r>
      <w:r>
        <w:rPr>
          <w:sz w:val="36"/>
          <w:lang w:val="es-ES"/>
        </w:rPr>
        <w:t>a</w:t>
      </w:r>
      <w:r>
        <w:rPr>
          <w:sz w:val="36"/>
          <w:lang w:val="es-ES"/>
        </w:rPr>
        <w:t xml:space="preserve">s </w:t>
      </w:r>
      <w:r>
        <w:rPr>
          <w:sz w:val="36"/>
          <w:lang w:val="es-ES"/>
        </w:rPr>
        <w:t>noches</w:t>
      </w:r>
      <w:r>
        <w:rPr>
          <w:sz w:val="36"/>
          <w:lang w:val="es-ES"/>
        </w:rPr>
        <w:t>.</w:t>
      </w:r>
    </w:p>
    <w:p w14:paraId="255C012F" w14:textId="10F100E0" w:rsidR="000C6B08" w:rsidRPr="000C6B08" w:rsidRDefault="000C6B08" w:rsidP="000C6B08">
      <w:pPr>
        <w:rPr>
          <w:sz w:val="24"/>
          <w:lang w:val="es-ES"/>
        </w:rPr>
      </w:pPr>
      <w:r>
        <w:rPr>
          <w:sz w:val="24"/>
          <w:lang w:val="es-ES"/>
        </w:rPr>
        <w:t>Buen</w:t>
      </w:r>
      <w:r>
        <w:rPr>
          <w:sz w:val="24"/>
          <w:lang w:val="es-ES"/>
        </w:rPr>
        <w:t>a</w:t>
      </w:r>
      <w:r>
        <w:rPr>
          <w:sz w:val="24"/>
          <w:lang w:val="es-ES"/>
        </w:rPr>
        <w:t xml:space="preserve">s </w:t>
      </w:r>
      <w:r>
        <w:rPr>
          <w:sz w:val="24"/>
          <w:lang w:val="es-ES"/>
        </w:rPr>
        <w:t>noches</w:t>
      </w:r>
      <w:r>
        <w:rPr>
          <w:sz w:val="24"/>
          <w:lang w:val="es-ES"/>
        </w:rPr>
        <w:t>. ¿En qué puedo ayudarte hoy?</w:t>
      </w:r>
    </w:p>
    <w:p w14:paraId="08BB4A40" w14:textId="083D0A9B" w:rsidR="000C6B08" w:rsidRPr="000C6B08" w:rsidRDefault="000C6B08" w:rsidP="000C6B08">
      <w:pPr>
        <w:pStyle w:val="Ttulo1"/>
        <w:rPr>
          <w:sz w:val="36"/>
          <w:lang w:val="es-ES"/>
        </w:rPr>
      </w:pPr>
      <w:r>
        <w:rPr>
          <w:sz w:val="36"/>
          <w:lang w:val="es-ES"/>
        </w:rPr>
        <w:t>Hola</w:t>
      </w:r>
      <w:r>
        <w:rPr>
          <w:sz w:val="36"/>
          <w:lang w:val="es-ES"/>
        </w:rPr>
        <w:t>.</w:t>
      </w:r>
    </w:p>
    <w:p w14:paraId="141C278F" w14:textId="5C829C6E" w:rsidR="000C6B08" w:rsidRPr="000C6B08" w:rsidRDefault="000C6B08" w:rsidP="000C6B08">
      <w:pPr>
        <w:rPr>
          <w:sz w:val="24"/>
          <w:lang w:val="es-ES"/>
        </w:rPr>
      </w:pPr>
      <w:r>
        <w:rPr>
          <w:sz w:val="24"/>
          <w:lang w:val="es-ES"/>
        </w:rPr>
        <w:t>Hola</w:t>
      </w:r>
      <w:r>
        <w:rPr>
          <w:sz w:val="24"/>
          <w:lang w:val="es-ES"/>
        </w:rPr>
        <w:t>. ¿En qué puedo ayudarte hoy?</w:t>
      </w:r>
    </w:p>
    <w:p w14:paraId="19B81A14" w14:textId="108DB78C" w:rsidR="000C6B08" w:rsidRPr="000C6B08" w:rsidRDefault="000C6B08" w:rsidP="000C6B08">
      <w:pPr>
        <w:pStyle w:val="Ttulo1"/>
        <w:rPr>
          <w:sz w:val="36"/>
          <w:lang w:val="es-ES"/>
        </w:rPr>
      </w:pPr>
      <w:r>
        <w:rPr>
          <w:sz w:val="36"/>
          <w:lang w:val="es-ES"/>
        </w:rPr>
        <w:t>Adiós</w:t>
      </w:r>
      <w:r>
        <w:rPr>
          <w:sz w:val="36"/>
          <w:lang w:val="es-ES"/>
        </w:rPr>
        <w:t>.</w:t>
      </w:r>
    </w:p>
    <w:p w14:paraId="03371984" w14:textId="3096BEFC" w:rsidR="000C6B08" w:rsidRDefault="000C6B08" w:rsidP="00053E95">
      <w:pPr>
        <w:rPr>
          <w:sz w:val="24"/>
          <w:lang w:val="es-ES"/>
        </w:rPr>
      </w:pPr>
      <w:r>
        <w:rPr>
          <w:sz w:val="24"/>
          <w:lang w:val="es-ES"/>
        </w:rPr>
        <w:t>Ha sido un placer ayudarte hoy. No dudes en volver para aumentar tu conocimiento sobre la NBA.</w:t>
      </w:r>
    </w:p>
    <w:p w14:paraId="5DCD6EF9" w14:textId="68503DB2" w:rsidR="000C6B08" w:rsidRPr="000C6B08" w:rsidRDefault="000C6B08" w:rsidP="000C6B08">
      <w:pPr>
        <w:pStyle w:val="Ttulo1"/>
        <w:rPr>
          <w:sz w:val="36"/>
          <w:lang w:val="es-ES"/>
        </w:rPr>
      </w:pPr>
      <w:r>
        <w:rPr>
          <w:sz w:val="36"/>
          <w:lang w:val="es-ES"/>
        </w:rPr>
        <w:t>Gracias</w:t>
      </w:r>
      <w:r>
        <w:rPr>
          <w:sz w:val="36"/>
          <w:lang w:val="es-ES"/>
        </w:rPr>
        <w:t>.</w:t>
      </w:r>
    </w:p>
    <w:p w14:paraId="308AF45D" w14:textId="426F7158" w:rsidR="000C6B08" w:rsidRPr="000C6B08" w:rsidRDefault="000C6B08" w:rsidP="00053E95">
      <w:pPr>
        <w:rPr>
          <w:sz w:val="24"/>
          <w:lang w:val="es-ES"/>
        </w:rPr>
      </w:pPr>
      <w:r>
        <w:rPr>
          <w:sz w:val="24"/>
          <w:lang w:val="es-ES"/>
        </w:rPr>
        <w:t xml:space="preserve">De nada, ha sido un placer ayudarte. No dudes en </w:t>
      </w:r>
      <w:r w:rsidR="00A71903">
        <w:rPr>
          <w:sz w:val="24"/>
          <w:lang w:val="es-ES"/>
        </w:rPr>
        <w:t>volver para aumentar tu conocimiento sobre la NBA.</w:t>
      </w:r>
    </w:p>
    <w:sectPr w:rsidR="000C6B08" w:rsidRPr="000C6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9ED59" w14:textId="77777777" w:rsidR="00634C64" w:rsidRDefault="00634C64" w:rsidP="00053E95">
      <w:r>
        <w:separator/>
      </w:r>
    </w:p>
  </w:endnote>
  <w:endnote w:type="continuationSeparator" w:id="0">
    <w:p w14:paraId="183B563C" w14:textId="77777777" w:rsidR="00634C64" w:rsidRDefault="00634C64" w:rsidP="00053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A9B16" w14:textId="77777777" w:rsidR="00634C64" w:rsidRDefault="00634C64" w:rsidP="00053E95">
      <w:r>
        <w:separator/>
      </w:r>
    </w:p>
  </w:footnote>
  <w:footnote w:type="continuationSeparator" w:id="0">
    <w:p w14:paraId="0FEBB474" w14:textId="77777777" w:rsidR="00634C64" w:rsidRDefault="00634C64" w:rsidP="00053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79256918">
    <w:abstractNumId w:val="19"/>
  </w:num>
  <w:num w:numId="2" w16cid:durableId="1840385725">
    <w:abstractNumId w:val="12"/>
  </w:num>
  <w:num w:numId="3" w16cid:durableId="1706563780">
    <w:abstractNumId w:val="10"/>
  </w:num>
  <w:num w:numId="4" w16cid:durableId="244920106">
    <w:abstractNumId w:val="21"/>
  </w:num>
  <w:num w:numId="5" w16cid:durableId="243690837">
    <w:abstractNumId w:val="13"/>
  </w:num>
  <w:num w:numId="6" w16cid:durableId="379869356">
    <w:abstractNumId w:val="16"/>
  </w:num>
  <w:num w:numId="7" w16cid:durableId="312491672">
    <w:abstractNumId w:val="18"/>
  </w:num>
  <w:num w:numId="8" w16cid:durableId="2052724261">
    <w:abstractNumId w:val="9"/>
  </w:num>
  <w:num w:numId="9" w16cid:durableId="1667782814">
    <w:abstractNumId w:val="7"/>
  </w:num>
  <w:num w:numId="10" w16cid:durableId="1779449671">
    <w:abstractNumId w:val="6"/>
  </w:num>
  <w:num w:numId="11" w16cid:durableId="441463578">
    <w:abstractNumId w:val="5"/>
  </w:num>
  <w:num w:numId="12" w16cid:durableId="267468229">
    <w:abstractNumId w:val="4"/>
  </w:num>
  <w:num w:numId="13" w16cid:durableId="1948733260">
    <w:abstractNumId w:val="8"/>
  </w:num>
  <w:num w:numId="14" w16cid:durableId="837616187">
    <w:abstractNumId w:val="3"/>
  </w:num>
  <w:num w:numId="15" w16cid:durableId="537396581">
    <w:abstractNumId w:val="2"/>
  </w:num>
  <w:num w:numId="16" w16cid:durableId="1555235975">
    <w:abstractNumId w:val="1"/>
  </w:num>
  <w:num w:numId="17" w16cid:durableId="1120997073">
    <w:abstractNumId w:val="0"/>
  </w:num>
  <w:num w:numId="18" w16cid:durableId="1763065340">
    <w:abstractNumId w:val="14"/>
  </w:num>
  <w:num w:numId="19" w16cid:durableId="2090611702">
    <w:abstractNumId w:val="15"/>
  </w:num>
  <w:num w:numId="20" w16cid:durableId="636885415">
    <w:abstractNumId w:val="20"/>
  </w:num>
  <w:num w:numId="21" w16cid:durableId="702903639">
    <w:abstractNumId w:val="17"/>
  </w:num>
  <w:num w:numId="22" w16cid:durableId="1840802308">
    <w:abstractNumId w:val="11"/>
  </w:num>
  <w:num w:numId="23" w16cid:durableId="72214295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E4"/>
    <w:rsid w:val="00053E95"/>
    <w:rsid w:val="000B0D88"/>
    <w:rsid w:val="000C6B08"/>
    <w:rsid w:val="001C27D0"/>
    <w:rsid w:val="002C287D"/>
    <w:rsid w:val="0030084A"/>
    <w:rsid w:val="00406B61"/>
    <w:rsid w:val="00483FC6"/>
    <w:rsid w:val="006259E4"/>
    <w:rsid w:val="00634C64"/>
    <w:rsid w:val="00645252"/>
    <w:rsid w:val="006D3D74"/>
    <w:rsid w:val="007534C7"/>
    <w:rsid w:val="007B25F1"/>
    <w:rsid w:val="0083569A"/>
    <w:rsid w:val="009E770A"/>
    <w:rsid w:val="00A71903"/>
    <w:rsid w:val="00A72174"/>
    <w:rsid w:val="00A73AB5"/>
    <w:rsid w:val="00A9204E"/>
    <w:rsid w:val="00CC7023"/>
    <w:rsid w:val="00DD52C0"/>
    <w:rsid w:val="00E115A4"/>
    <w:rsid w:val="00E94683"/>
    <w:rsid w:val="00F36FA1"/>
    <w:rsid w:val="00F66C07"/>
    <w:rsid w:val="00F8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D428D6"/>
  <w15:chartTrackingRefBased/>
  <w15:docId w15:val="{B58CA25C-5546-4ACD-8EE5-2E5C6567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Ttulo1">
    <w:name w:val="heading 1"/>
    <w:basedOn w:val="Normal"/>
    <w:next w:val="Normal"/>
    <w:link w:val="Ttulo1C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645252"/>
    <w:rPr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5252"/>
    <w:rPr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45252"/>
    <w:rPr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5252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45252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45252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4525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45252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45252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452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45252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45252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45252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45252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45252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45252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5252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45252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45252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45252"/>
    <w:rPr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semiHidden/>
    <w:unhideWhenUsed/>
    <w:rsid w:val="006D3D74"/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D3D74"/>
  </w:style>
  <w:style w:type="paragraph" w:styleId="Piedepgina">
    <w:name w:val="footer"/>
    <w:basedOn w:val="Normal"/>
    <w:link w:val="PiedepginaCar"/>
    <w:uiPriority w:val="99"/>
    <w:semiHidden/>
    <w:unhideWhenUsed/>
    <w:rsid w:val="006D3D74"/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D3D74"/>
  </w:style>
  <w:style w:type="paragraph" w:styleId="TD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Mencinsinresolver">
    <w:name w:val="Unresolved Mention"/>
    <w:basedOn w:val="Fuentedeprrafopredeter"/>
    <w:uiPriority w:val="99"/>
    <w:semiHidden/>
    <w:unhideWhenUsed/>
    <w:rsid w:val="00625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mal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13</TotalTime>
  <Pages>2</Pages>
  <Words>336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Malcolm</dc:creator>
  <cp:keywords/>
  <dc:description/>
  <cp:lastModifiedBy>Lara Prendes Suárez</cp:lastModifiedBy>
  <cp:revision>3</cp:revision>
  <dcterms:created xsi:type="dcterms:W3CDTF">2020-03-29T01:05:00Z</dcterms:created>
  <dcterms:modified xsi:type="dcterms:W3CDTF">2024-02-02T18:07:00Z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gmalc@microsoft.com</vt:lpwstr>
  </property>
  <property fmtid="{D5CDD505-2E9C-101B-9397-08002B2CF9AE}" pid="11" name="MSIP_Label_f42aa342-8706-4288-bd11-ebb85995028c_SetDate">
    <vt:lpwstr>2019-04-15T02:41:45.2176136Z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ActionId">
    <vt:lpwstr>5f39f5b4-ffcf-42a5-8c8a-9fde9a4f6414</vt:lpwstr>
  </property>
  <property fmtid="{D5CDD505-2E9C-101B-9397-08002B2CF9AE}" pid="15" name="MSIP_Label_f42aa342-8706-4288-bd11-ebb85995028c_Extended_MSFT_Method">
    <vt:lpwstr>Automatic</vt:lpwstr>
  </property>
  <property fmtid="{D5CDD505-2E9C-101B-9397-08002B2CF9AE}" pid="16" name="Sensitivity">
    <vt:lpwstr>General</vt:lpwstr>
  </property>
</Properties>
</file>